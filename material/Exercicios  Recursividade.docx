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4946" w:rsidRDefault="00264946">
      <w:pPr>
        <w:pStyle w:val="Corpodetexto"/>
        <w:rPr>
          <w:rFonts w:ascii="Bookman Old Style" w:hAnsi="Bookman Old Style"/>
          <w:b/>
          <w:bCs/>
          <w:sz w:val="24"/>
        </w:rPr>
      </w:pPr>
    </w:p>
    <w:p w:rsidR="00264946" w:rsidRDefault="00264946">
      <w:pPr>
        <w:pStyle w:val="Corpodetexto"/>
        <w:jc w:val="center"/>
        <w:rPr>
          <w:rFonts w:ascii="Bookman Old Style" w:hAnsi="Bookman Old Style"/>
          <w:b/>
          <w:bCs/>
          <w:sz w:val="24"/>
        </w:rPr>
      </w:pPr>
      <w:r>
        <w:rPr>
          <w:rFonts w:ascii="Bookman Old Style" w:hAnsi="Bookman Old Style"/>
          <w:b/>
          <w:bCs/>
          <w:sz w:val="24"/>
        </w:rPr>
        <w:t>ESTRUTURAS DE DADOS</w:t>
      </w:r>
    </w:p>
    <w:p w:rsidR="00264946" w:rsidRDefault="00264946">
      <w:pPr>
        <w:pStyle w:val="Corpodetexto"/>
        <w:shd w:val="clear" w:color="auto" w:fill="800000"/>
        <w:jc w:val="center"/>
        <w:rPr>
          <w:rFonts w:ascii="Bookman Old Style" w:hAnsi="Bookman Old Style"/>
          <w:b/>
          <w:bCs/>
          <w:color w:val="FFFFFF"/>
          <w:sz w:val="24"/>
          <w:shd w:val="clear" w:color="auto" w:fill="800000"/>
        </w:rPr>
      </w:pPr>
      <w:r>
        <w:rPr>
          <w:rFonts w:ascii="Bookman Old Style" w:hAnsi="Bookman Old Style"/>
          <w:b/>
          <w:bCs/>
          <w:color w:val="FFFFFF"/>
          <w:sz w:val="24"/>
          <w:shd w:val="clear" w:color="auto" w:fill="800000"/>
        </w:rPr>
        <w:t>Exercícios de Fixação: Recursividade</w:t>
      </w:r>
    </w:p>
    <w:p w:rsidR="00264946" w:rsidRDefault="00264946">
      <w:pPr>
        <w:pStyle w:val="Corpodetexto"/>
        <w:jc w:val="center"/>
        <w:rPr>
          <w:rFonts w:ascii="Bookman Old Style" w:hAnsi="Bookman Old Style"/>
          <w:b/>
          <w:bCs/>
        </w:rPr>
      </w:pPr>
    </w:p>
    <w:p w:rsidR="00264946" w:rsidRDefault="00264946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O Maior Divisor Comum de dois inteiros é o maior inteiro pelo qual os dois números podem ser divididos. O MDC é definido da seguinte forma:</w:t>
      </w:r>
    </w:p>
    <w:p w:rsidR="00264946" w:rsidRDefault="00264946">
      <w:pPr>
        <w:ind w:left="1080"/>
        <w:rPr>
          <w:rFonts w:ascii="Bookman Old Style" w:hAnsi="Bookman Old Style"/>
          <w:sz w:val="20"/>
        </w:rPr>
      </w:pPr>
    </w:p>
    <w:p w:rsidR="00264946" w:rsidRDefault="00264946">
      <w:pPr>
        <w:shd w:val="clear" w:color="auto" w:fill="CCCCCC"/>
        <w:ind w:firstLine="708"/>
        <w:rPr>
          <w:rFonts w:ascii="Bookman Old Style" w:hAnsi="Bookman Old Style"/>
          <w:sz w:val="20"/>
          <w:lang w:val="es-ES_tradnl"/>
        </w:rPr>
      </w:pPr>
      <w:r>
        <w:rPr>
          <w:rFonts w:ascii="Bookman Old Style" w:hAnsi="Bookman Old Style"/>
          <w:sz w:val="20"/>
          <w:lang w:val="es-ES_tradnl"/>
        </w:rPr>
        <w:t>Se y = 0</w:t>
      </w:r>
      <w:r>
        <w:rPr>
          <w:rFonts w:ascii="Bookman Old Style" w:hAnsi="Bookman Old Style"/>
          <w:sz w:val="20"/>
          <w:lang w:val="es-ES_tradnl"/>
        </w:rPr>
        <w:tab/>
      </w:r>
      <w:r>
        <w:rPr>
          <w:rFonts w:ascii="Wingdings" w:hAnsi="Wingdings"/>
          <w:sz w:val="20"/>
          <w:lang w:val="es-ES_tradnl"/>
        </w:rPr>
        <w:t></w:t>
      </w:r>
      <w:r>
        <w:rPr>
          <w:rFonts w:ascii="Bookman Old Style" w:hAnsi="Bookman Old Style"/>
          <w:sz w:val="20"/>
          <w:lang w:val="es-ES_tradnl"/>
        </w:rPr>
        <w:tab/>
        <w:t xml:space="preserve">MDC(x, y) = x </w:t>
      </w:r>
    </w:p>
    <w:p w:rsidR="00264946" w:rsidRDefault="00264946">
      <w:pPr>
        <w:shd w:val="clear" w:color="auto" w:fill="CCCCCC"/>
        <w:ind w:firstLine="708"/>
        <w:rPr>
          <w:rFonts w:ascii="Bookman Old Style" w:hAnsi="Bookman Old Style"/>
          <w:sz w:val="20"/>
          <w:lang w:val="es-ES_tradnl"/>
        </w:rPr>
      </w:pPr>
      <w:r>
        <w:rPr>
          <w:rFonts w:ascii="Bookman Old Style" w:hAnsi="Bookman Old Style"/>
          <w:sz w:val="20"/>
          <w:lang w:val="es-ES_tradnl"/>
        </w:rPr>
        <w:t xml:space="preserve">Caso </w:t>
      </w:r>
      <w:proofErr w:type="spellStart"/>
      <w:r>
        <w:rPr>
          <w:rFonts w:ascii="Bookman Old Style" w:hAnsi="Bookman Old Style"/>
          <w:sz w:val="20"/>
          <w:lang w:val="es-ES_tradnl"/>
        </w:rPr>
        <w:t>contrário</w:t>
      </w:r>
      <w:proofErr w:type="spellEnd"/>
      <w:r>
        <w:rPr>
          <w:rFonts w:ascii="Wingdings" w:hAnsi="Wingdings"/>
          <w:sz w:val="20"/>
          <w:lang w:val="es-ES_tradnl"/>
        </w:rPr>
        <w:t></w:t>
      </w:r>
      <w:r>
        <w:rPr>
          <w:rFonts w:ascii="Bookman Old Style" w:hAnsi="Bookman Old Style"/>
          <w:sz w:val="20"/>
          <w:lang w:val="es-ES_tradnl"/>
        </w:rPr>
        <w:tab/>
        <w:t xml:space="preserve">MDC(x, y) = </w:t>
      </w:r>
      <w:proofErr w:type="gramStart"/>
      <w:r>
        <w:rPr>
          <w:rFonts w:ascii="Bookman Old Style" w:hAnsi="Bookman Old Style"/>
          <w:sz w:val="20"/>
          <w:lang w:val="es-ES_tradnl"/>
        </w:rPr>
        <w:t>MDC(</w:t>
      </w:r>
      <w:proofErr w:type="gramEnd"/>
      <w:r>
        <w:rPr>
          <w:rFonts w:ascii="Bookman Old Style" w:hAnsi="Bookman Old Style"/>
          <w:sz w:val="20"/>
          <w:lang w:val="es-ES_tradnl"/>
        </w:rPr>
        <w:t xml:space="preserve">y, </w:t>
      </w:r>
      <w:r w:rsidRPr="00147F61">
        <w:rPr>
          <w:rFonts w:ascii="Bookman Old Style" w:hAnsi="Bookman Old Style"/>
          <w:sz w:val="20"/>
          <w:lang w:val="es-ES_tradnl"/>
        </w:rPr>
        <w:t>resto(x/y)</w:t>
      </w:r>
      <w:r w:rsidR="00BE71D0" w:rsidRPr="00147F61">
        <w:rPr>
          <w:rFonts w:ascii="Bookman Old Style" w:hAnsi="Bookman Old Style"/>
          <w:sz w:val="20"/>
          <w:lang w:val="es-ES_tradnl"/>
        </w:rPr>
        <w:t>)</w:t>
      </w:r>
      <w:r>
        <w:rPr>
          <w:rFonts w:ascii="Bookman Old Style" w:hAnsi="Bookman Old Style"/>
          <w:sz w:val="20"/>
          <w:lang w:val="es-ES_tradnl"/>
        </w:rPr>
        <w:t xml:space="preserve">    </w:t>
      </w:r>
      <w:r>
        <w:rPr>
          <w:rFonts w:ascii="Bookman Old Style" w:hAnsi="Bookman Old Style"/>
          <w:sz w:val="20"/>
          <w:lang w:val="es-ES_tradnl"/>
        </w:rPr>
        <w:tab/>
      </w:r>
    </w:p>
    <w:p w:rsidR="00264946" w:rsidRDefault="00264946">
      <w:pPr>
        <w:ind w:left="1080"/>
        <w:rPr>
          <w:rFonts w:ascii="Bookman Old Style" w:hAnsi="Bookman Old Style"/>
          <w:sz w:val="20"/>
          <w:lang w:val="es-ES_tradnl"/>
        </w:rPr>
      </w:pPr>
    </w:p>
    <w:p w:rsidR="00872A57" w:rsidRDefault="00264946" w:rsidP="00872A57">
      <w:pPr>
        <w:ind w:left="72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Calcular o MDC de dois inteiro</w:t>
      </w:r>
      <w:r w:rsidR="00872A57">
        <w:rPr>
          <w:rFonts w:ascii="Bookman Old Style" w:hAnsi="Bookman Old Style"/>
          <w:sz w:val="20"/>
        </w:rPr>
        <w:t>s positivos de forma recursiva.</w:t>
      </w:r>
    </w:p>
    <w:p w:rsidR="00872A57" w:rsidRPr="00872A57" w:rsidRDefault="00872A57" w:rsidP="00872A57">
      <w:pPr>
        <w:pStyle w:val="PargrafodaLista"/>
        <w:numPr>
          <w:ilvl w:val="0"/>
          <w:numId w:val="2"/>
        </w:numPr>
        <w:rPr>
          <w:rFonts w:ascii="Bookman Old Style" w:hAnsi="Bookman Old Style"/>
          <w:sz w:val="20"/>
        </w:rPr>
      </w:pPr>
      <w:r w:rsidRPr="00872A57">
        <w:rPr>
          <w:rFonts w:ascii="Bookman Old Style" w:hAnsi="Bookman Old Style"/>
          <w:sz w:val="20"/>
        </w:rPr>
        <w:t xml:space="preserve">Escrever uma função recursiva que calcule </w:t>
      </w:r>
      <w:proofErr w:type="spellStart"/>
      <w:r w:rsidRPr="00872A57">
        <w:rPr>
          <w:rFonts w:ascii="Bookman Old Style" w:hAnsi="Bookman Old Style"/>
          <w:sz w:val="44"/>
        </w:rPr>
        <w:t>x</w:t>
      </w:r>
      <w:r w:rsidRPr="00872A57">
        <w:rPr>
          <w:rFonts w:ascii="Bookman Old Style" w:hAnsi="Bookman Old Style"/>
          <w:sz w:val="44"/>
          <w:vertAlign w:val="superscript"/>
        </w:rPr>
        <w:t>y</w:t>
      </w:r>
      <w:proofErr w:type="spellEnd"/>
    </w:p>
    <w:p w:rsidR="00872A57" w:rsidRDefault="00872A57" w:rsidP="00872A57">
      <w:pPr>
        <w:pStyle w:val="NormalWeb"/>
        <w:spacing w:before="0" w:after="0"/>
        <w:ind w:left="360"/>
        <w:rPr>
          <w:rFonts w:ascii="Bookman Old Style" w:hAnsi="Bookman Old Style"/>
          <w:sz w:val="20"/>
        </w:rPr>
      </w:pPr>
    </w:p>
    <w:p w:rsidR="00264946" w:rsidRDefault="00264946">
      <w:pPr>
        <w:pStyle w:val="NormalWeb"/>
        <w:numPr>
          <w:ilvl w:val="0"/>
          <w:numId w:val="2"/>
        </w:numPr>
        <w:spacing w:before="0" w:after="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Manuscritamente resolva os itens a) e b) por meio da função </w:t>
      </w:r>
      <w:proofErr w:type="spellStart"/>
      <w:r>
        <w:rPr>
          <w:rFonts w:ascii="Bookman Old Style" w:hAnsi="Bookman Old Style"/>
          <w:i/>
          <w:iCs/>
          <w:sz w:val="20"/>
        </w:rPr>
        <w:t>Rec</w:t>
      </w:r>
      <w:proofErr w:type="spellEnd"/>
      <w:r>
        <w:rPr>
          <w:rFonts w:ascii="Bookman Old Style" w:hAnsi="Bookman Old Style"/>
          <w:sz w:val="20"/>
        </w:rPr>
        <w:t xml:space="preserve">: </w:t>
      </w:r>
      <w:r>
        <w:rPr>
          <w:rFonts w:ascii="Bookman Old Style" w:hAnsi="Bookman Old Style"/>
          <w:sz w:val="20"/>
        </w:rPr>
        <w:br/>
        <w:t xml:space="preserve">           </w:t>
      </w:r>
      <w:proofErr w:type="spellStart"/>
      <w:r>
        <w:rPr>
          <w:rFonts w:ascii="Bookman Old Style" w:hAnsi="Bookman Old Style"/>
          <w:sz w:val="20"/>
        </w:rPr>
        <w:t>int</w:t>
      </w:r>
      <w:proofErr w:type="spellEnd"/>
      <w:r>
        <w:rPr>
          <w:rFonts w:ascii="Bookman Old Style" w:hAnsi="Bookman Old Style"/>
          <w:sz w:val="20"/>
        </w:rPr>
        <w:t xml:space="preserve"> </w:t>
      </w:r>
      <w:proofErr w:type="spellStart"/>
      <w:proofErr w:type="gramStart"/>
      <w:r w:rsidRPr="00872A57">
        <w:rPr>
          <w:rFonts w:ascii="Bookman Old Style" w:hAnsi="Bookman Old Style"/>
          <w:sz w:val="20"/>
        </w:rPr>
        <w:t>Rec</w:t>
      </w:r>
      <w:proofErr w:type="spellEnd"/>
      <w:r>
        <w:rPr>
          <w:rFonts w:ascii="Bookman Old Style" w:hAnsi="Bookman Old Style"/>
          <w:sz w:val="20"/>
        </w:rPr>
        <w:t>(</w:t>
      </w:r>
      <w:proofErr w:type="spellStart"/>
      <w:proofErr w:type="gramEnd"/>
      <w:r w:rsidRPr="00872A57">
        <w:rPr>
          <w:rFonts w:ascii="Bookman Old Style" w:hAnsi="Bookman Old Style"/>
          <w:sz w:val="20"/>
        </w:rPr>
        <w:t>int</w:t>
      </w:r>
      <w:proofErr w:type="spellEnd"/>
      <w:r w:rsidRPr="00872A57">
        <w:rPr>
          <w:rFonts w:ascii="Bookman Old Style" w:hAnsi="Bookman Old Style"/>
          <w:sz w:val="20"/>
        </w:rPr>
        <w:t xml:space="preserve"> n</w:t>
      </w:r>
      <w:r>
        <w:rPr>
          <w:rFonts w:ascii="Bookman Old Style" w:hAnsi="Bookman Old Style"/>
          <w:sz w:val="20"/>
        </w:rPr>
        <w:t>,</w:t>
      </w:r>
      <w:r w:rsidR="00B3730B">
        <w:rPr>
          <w:rFonts w:ascii="Bookman Old Style" w:hAnsi="Bookman Old Style"/>
          <w:sz w:val="20"/>
        </w:rPr>
        <w:t xml:space="preserve"> </w:t>
      </w:r>
      <w:proofErr w:type="spellStart"/>
      <w:r w:rsidR="00B3730B" w:rsidRPr="00872A57">
        <w:rPr>
          <w:rFonts w:ascii="Bookman Old Style" w:hAnsi="Bookman Old Style"/>
          <w:sz w:val="20"/>
        </w:rPr>
        <w:t>int</w:t>
      </w:r>
      <w:proofErr w:type="spellEnd"/>
      <w:r w:rsidR="00B3730B" w:rsidRPr="00872A57">
        <w:rPr>
          <w:rFonts w:ascii="Bookman Old Style" w:hAnsi="Bookman Old Style"/>
          <w:sz w:val="20"/>
        </w:rPr>
        <w:t xml:space="preserve"> </w:t>
      </w:r>
      <w:r w:rsidRPr="00872A57">
        <w:rPr>
          <w:rFonts w:ascii="Bookman Old Style" w:hAnsi="Bookman Old Style"/>
          <w:sz w:val="20"/>
        </w:rPr>
        <w:t>m</w:t>
      </w:r>
      <w:r>
        <w:rPr>
          <w:rFonts w:ascii="Bookman Old Style" w:hAnsi="Bookman Old Style"/>
          <w:sz w:val="20"/>
        </w:rPr>
        <w:t xml:space="preserve">) </w:t>
      </w:r>
      <w:r>
        <w:rPr>
          <w:rFonts w:ascii="Bookman Old Style" w:hAnsi="Bookman Old Style"/>
          <w:sz w:val="20"/>
        </w:rPr>
        <w:br/>
        <w:t xml:space="preserve">           { </w:t>
      </w:r>
      <w:r>
        <w:rPr>
          <w:rFonts w:ascii="Bookman Old Style" w:hAnsi="Bookman Old Style"/>
          <w:sz w:val="20"/>
        </w:rPr>
        <w:br/>
        <w:t xml:space="preserve">               </w:t>
      </w:r>
      <w:proofErr w:type="spellStart"/>
      <w:r>
        <w:rPr>
          <w:rFonts w:ascii="Bookman Old Style" w:hAnsi="Bookman Old Style"/>
          <w:sz w:val="20"/>
        </w:rPr>
        <w:t>if</w:t>
      </w:r>
      <w:proofErr w:type="spellEnd"/>
      <w:r>
        <w:rPr>
          <w:rFonts w:ascii="Bookman Old Style" w:hAnsi="Bookman Old Style"/>
          <w:sz w:val="20"/>
        </w:rPr>
        <w:t xml:space="preserve"> (n==m || n==0) </w:t>
      </w:r>
      <w:r>
        <w:rPr>
          <w:rFonts w:ascii="Bookman Old Style" w:hAnsi="Bookman Old Style"/>
          <w:sz w:val="20"/>
        </w:rPr>
        <w:br/>
        <w:t xml:space="preserve">               </w:t>
      </w:r>
      <w:proofErr w:type="spellStart"/>
      <w:r>
        <w:rPr>
          <w:rFonts w:ascii="Bookman Old Style" w:hAnsi="Bookman Old Style"/>
          <w:sz w:val="20"/>
        </w:rPr>
        <w:t>return</w:t>
      </w:r>
      <w:proofErr w:type="spellEnd"/>
      <w:r>
        <w:rPr>
          <w:rFonts w:ascii="Bookman Old Style" w:hAnsi="Bookman Old Style"/>
          <w:sz w:val="20"/>
        </w:rPr>
        <w:t xml:space="preserve"> 1; </w:t>
      </w:r>
      <w:r>
        <w:rPr>
          <w:rFonts w:ascii="Bookman Old Style" w:hAnsi="Bookman Old Style"/>
          <w:sz w:val="20"/>
        </w:rPr>
        <w:br/>
        <w:t xml:space="preserve">               </w:t>
      </w:r>
      <w:proofErr w:type="spellStart"/>
      <w:r>
        <w:rPr>
          <w:rFonts w:ascii="Bookman Old Style" w:hAnsi="Bookman Old Style"/>
          <w:sz w:val="20"/>
        </w:rPr>
        <w:t>else</w:t>
      </w:r>
      <w:proofErr w:type="spellEnd"/>
      <w:r>
        <w:rPr>
          <w:rFonts w:ascii="Bookman Old Style" w:hAnsi="Bookman Old Style"/>
          <w:sz w:val="20"/>
        </w:rPr>
        <w:t xml:space="preserve">  </w:t>
      </w:r>
      <w:proofErr w:type="spellStart"/>
      <w:r>
        <w:rPr>
          <w:rFonts w:ascii="Bookman Old Style" w:hAnsi="Bookman Old Style"/>
          <w:sz w:val="20"/>
        </w:rPr>
        <w:t>return</w:t>
      </w:r>
      <w:proofErr w:type="spellEnd"/>
      <w:r>
        <w:rPr>
          <w:rFonts w:ascii="Bookman Old Style" w:hAnsi="Bookman Old Style"/>
          <w:sz w:val="20"/>
        </w:rPr>
        <w:t xml:space="preserve"> </w:t>
      </w:r>
      <w:proofErr w:type="spellStart"/>
      <w:r w:rsidRPr="00872A57">
        <w:rPr>
          <w:rFonts w:ascii="Bookman Old Style" w:hAnsi="Bookman Old Style"/>
          <w:sz w:val="20"/>
        </w:rPr>
        <w:t>Rec</w:t>
      </w:r>
      <w:proofErr w:type="spellEnd"/>
      <w:r>
        <w:rPr>
          <w:rFonts w:ascii="Bookman Old Style" w:hAnsi="Bookman Old Style"/>
          <w:sz w:val="20"/>
        </w:rPr>
        <w:t>(</w:t>
      </w:r>
      <w:r w:rsidRPr="00872A57">
        <w:rPr>
          <w:rFonts w:ascii="Bookman Old Style" w:hAnsi="Bookman Old Style"/>
          <w:sz w:val="20"/>
        </w:rPr>
        <w:t>n-1</w:t>
      </w:r>
      <w:r>
        <w:rPr>
          <w:rFonts w:ascii="Bookman Old Style" w:hAnsi="Bookman Old Style"/>
          <w:sz w:val="20"/>
        </w:rPr>
        <w:t>,</w:t>
      </w:r>
      <w:r w:rsidRPr="00872A57">
        <w:rPr>
          <w:rFonts w:ascii="Bookman Old Style" w:hAnsi="Bookman Old Style"/>
          <w:sz w:val="20"/>
        </w:rPr>
        <w:t>m</w:t>
      </w:r>
      <w:r>
        <w:rPr>
          <w:rFonts w:ascii="Bookman Old Style" w:hAnsi="Bookman Old Style"/>
          <w:sz w:val="20"/>
        </w:rPr>
        <w:t xml:space="preserve">) + </w:t>
      </w:r>
      <w:proofErr w:type="spellStart"/>
      <w:r w:rsidRPr="00872A57">
        <w:rPr>
          <w:rFonts w:ascii="Bookman Old Style" w:hAnsi="Bookman Old Style"/>
          <w:sz w:val="20"/>
        </w:rPr>
        <w:t>Rec</w:t>
      </w:r>
      <w:proofErr w:type="spellEnd"/>
      <w:r>
        <w:rPr>
          <w:rFonts w:ascii="Bookman Old Style" w:hAnsi="Bookman Old Style"/>
          <w:sz w:val="20"/>
        </w:rPr>
        <w:t>(</w:t>
      </w:r>
      <w:r w:rsidRPr="00872A57">
        <w:rPr>
          <w:rFonts w:ascii="Bookman Old Style" w:hAnsi="Bookman Old Style"/>
          <w:sz w:val="20"/>
        </w:rPr>
        <w:t>n-1</w:t>
      </w:r>
      <w:r>
        <w:rPr>
          <w:rFonts w:ascii="Bookman Old Style" w:hAnsi="Bookman Old Style"/>
          <w:sz w:val="20"/>
        </w:rPr>
        <w:t>,</w:t>
      </w:r>
      <w:r w:rsidRPr="00872A57">
        <w:rPr>
          <w:rFonts w:ascii="Bookman Old Style" w:hAnsi="Bookman Old Style"/>
          <w:sz w:val="20"/>
        </w:rPr>
        <w:t>m+1</w:t>
      </w:r>
      <w:r>
        <w:rPr>
          <w:rFonts w:ascii="Bookman Old Style" w:hAnsi="Bookman Old Style"/>
          <w:sz w:val="20"/>
        </w:rPr>
        <w:t xml:space="preserve">); </w:t>
      </w:r>
      <w:r>
        <w:rPr>
          <w:rFonts w:ascii="Bookman Old Style" w:hAnsi="Bookman Old Style"/>
          <w:sz w:val="20"/>
        </w:rPr>
        <w:br/>
        <w:t xml:space="preserve">           } </w:t>
      </w:r>
      <w:r>
        <w:rPr>
          <w:rFonts w:ascii="Bookman Old Style" w:hAnsi="Bookman Old Style"/>
          <w:sz w:val="20"/>
        </w:rPr>
        <w:br/>
      </w:r>
    </w:p>
    <w:p w:rsidR="00264946" w:rsidRDefault="00264946">
      <w:pPr>
        <w:pStyle w:val="NormalWeb"/>
        <w:numPr>
          <w:ilvl w:val="0"/>
          <w:numId w:val="4"/>
        </w:numPr>
        <w:spacing w:before="0" w:after="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Qual o valor de </w:t>
      </w:r>
      <w:proofErr w:type="spellStart"/>
      <w:proofErr w:type="gramStart"/>
      <w:r w:rsidRPr="00872A57">
        <w:rPr>
          <w:rFonts w:ascii="Bookman Old Style" w:hAnsi="Bookman Old Style"/>
          <w:sz w:val="20"/>
        </w:rPr>
        <w:t>Rec</w:t>
      </w:r>
      <w:proofErr w:type="spellEnd"/>
      <w:r w:rsidRPr="00872A57">
        <w:rPr>
          <w:rFonts w:ascii="Bookman Old Style" w:hAnsi="Bookman Old Style"/>
          <w:sz w:val="20"/>
        </w:rPr>
        <w:t>(</w:t>
      </w:r>
      <w:proofErr w:type="gramEnd"/>
      <w:r w:rsidRPr="00872A57">
        <w:rPr>
          <w:rFonts w:ascii="Bookman Old Style" w:hAnsi="Bookman Old Style"/>
          <w:sz w:val="20"/>
        </w:rPr>
        <w:t>5,3)</w:t>
      </w:r>
      <w:r>
        <w:rPr>
          <w:rFonts w:ascii="Bookman Old Style" w:hAnsi="Bookman Old Style"/>
          <w:sz w:val="20"/>
        </w:rPr>
        <w:t xml:space="preserve"> ? </w:t>
      </w:r>
      <w:r>
        <w:rPr>
          <w:rFonts w:ascii="Bookman Old Style" w:hAnsi="Bookman Old Style"/>
          <w:sz w:val="20"/>
        </w:rPr>
        <w:br/>
      </w:r>
    </w:p>
    <w:p w:rsidR="00264946" w:rsidRDefault="00264946">
      <w:pPr>
        <w:pStyle w:val="NormalWeb"/>
        <w:numPr>
          <w:ilvl w:val="0"/>
          <w:numId w:val="4"/>
        </w:numPr>
        <w:spacing w:before="0" w:after="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Quantas chamadas serão feitas na avaliação acima? </w:t>
      </w:r>
    </w:p>
    <w:p w:rsidR="00264946" w:rsidRDefault="00264946">
      <w:pPr>
        <w:pStyle w:val="NormalWeb"/>
        <w:spacing w:before="0" w:after="0"/>
        <w:rPr>
          <w:rFonts w:ascii="Bookman Old Style" w:hAnsi="Bookman Old Style"/>
          <w:sz w:val="20"/>
        </w:rPr>
      </w:pPr>
    </w:p>
    <w:p w:rsidR="00264946" w:rsidRDefault="00264946">
      <w:pPr>
        <w:pStyle w:val="NormalWeb"/>
        <w:spacing w:before="0" w:after="0"/>
        <w:ind w:left="360"/>
        <w:rPr>
          <w:rFonts w:ascii="Bookman Old Style" w:hAnsi="Bookman Old Style"/>
          <w:sz w:val="20"/>
        </w:rPr>
      </w:pPr>
    </w:p>
    <w:p w:rsidR="00264946" w:rsidRDefault="00264946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Elaborar um módulo que ao receber um vetor de números inteiros e seu tamanho lógico, exiba-o de modo que seus elementos apareçam de forma inversa, conforme o exemplo: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3"/>
        <w:gridCol w:w="513"/>
        <w:gridCol w:w="513"/>
        <w:gridCol w:w="513"/>
        <w:gridCol w:w="513"/>
        <w:gridCol w:w="513"/>
        <w:gridCol w:w="513"/>
        <w:gridCol w:w="545"/>
        <w:gridCol w:w="545"/>
        <w:gridCol w:w="545"/>
        <w:gridCol w:w="30"/>
      </w:tblGrid>
      <w:tr w:rsidR="00264946">
        <w:trPr>
          <w:jc w:val="center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4946" w:rsidRDefault="00264946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456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4946" w:rsidRDefault="00264946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123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4946" w:rsidRDefault="00264946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543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4946" w:rsidRDefault="00264946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997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4946" w:rsidRDefault="00264946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890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4946" w:rsidRDefault="00264946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547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4946" w:rsidRDefault="00264946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854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4946" w:rsidRDefault="00264946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Lixo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4946" w:rsidRDefault="00264946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Lixo</w:t>
            </w:r>
          </w:p>
        </w:tc>
        <w:tc>
          <w:tcPr>
            <w:tcW w:w="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946" w:rsidRDefault="00264946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Lixo</w:t>
            </w:r>
          </w:p>
        </w:tc>
      </w:tr>
      <w:tr w:rsidR="00430D67">
        <w:trPr>
          <w:gridAfter w:val="1"/>
          <w:wAfter w:w="30" w:type="dxa"/>
          <w:jc w:val="center"/>
        </w:trPr>
        <w:tc>
          <w:tcPr>
            <w:tcW w:w="513" w:type="dxa"/>
            <w:tcBorders>
              <w:top w:val="single" w:sz="4" w:space="0" w:color="000000"/>
            </w:tcBorders>
          </w:tcPr>
          <w:p w:rsidR="00430D67" w:rsidRDefault="004671E9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 xml:space="preserve">  </w:t>
            </w:r>
            <w:r w:rsidR="00430D67">
              <w:rPr>
                <w:rFonts w:ascii="Bookman Old Style" w:hAnsi="Bookman Old Style"/>
                <w:sz w:val="14"/>
              </w:rPr>
              <w:t>0</w:t>
            </w:r>
          </w:p>
        </w:tc>
        <w:tc>
          <w:tcPr>
            <w:tcW w:w="513" w:type="dxa"/>
            <w:tcBorders>
              <w:top w:val="single" w:sz="4" w:space="0" w:color="000000"/>
            </w:tcBorders>
          </w:tcPr>
          <w:p w:rsidR="00430D67" w:rsidRDefault="00430D67" w:rsidP="00563252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1</w:t>
            </w:r>
          </w:p>
        </w:tc>
        <w:tc>
          <w:tcPr>
            <w:tcW w:w="513" w:type="dxa"/>
            <w:tcBorders>
              <w:top w:val="single" w:sz="4" w:space="0" w:color="000000"/>
            </w:tcBorders>
          </w:tcPr>
          <w:p w:rsidR="00430D67" w:rsidRDefault="00430D67" w:rsidP="00563252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2</w:t>
            </w:r>
          </w:p>
        </w:tc>
        <w:tc>
          <w:tcPr>
            <w:tcW w:w="513" w:type="dxa"/>
            <w:tcBorders>
              <w:top w:val="single" w:sz="4" w:space="0" w:color="000000"/>
            </w:tcBorders>
          </w:tcPr>
          <w:p w:rsidR="00430D67" w:rsidRDefault="00430D67" w:rsidP="00563252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3</w:t>
            </w:r>
          </w:p>
        </w:tc>
        <w:tc>
          <w:tcPr>
            <w:tcW w:w="513" w:type="dxa"/>
            <w:tcBorders>
              <w:top w:val="single" w:sz="4" w:space="0" w:color="000000"/>
            </w:tcBorders>
          </w:tcPr>
          <w:p w:rsidR="00430D67" w:rsidRDefault="00430D67" w:rsidP="00563252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4</w:t>
            </w:r>
          </w:p>
        </w:tc>
        <w:tc>
          <w:tcPr>
            <w:tcW w:w="513" w:type="dxa"/>
            <w:tcBorders>
              <w:top w:val="single" w:sz="4" w:space="0" w:color="000000"/>
            </w:tcBorders>
          </w:tcPr>
          <w:p w:rsidR="00430D67" w:rsidRDefault="00430D67" w:rsidP="00563252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5</w:t>
            </w:r>
          </w:p>
        </w:tc>
        <w:tc>
          <w:tcPr>
            <w:tcW w:w="513" w:type="dxa"/>
            <w:tcBorders>
              <w:top w:val="single" w:sz="4" w:space="0" w:color="000000"/>
            </w:tcBorders>
          </w:tcPr>
          <w:p w:rsidR="00430D67" w:rsidRDefault="00430D67" w:rsidP="00563252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6</w:t>
            </w:r>
          </w:p>
          <w:p w:rsidR="004671E9" w:rsidRPr="004671E9" w:rsidRDefault="004671E9" w:rsidP="00563252">
            <w:pPr>
              <w:snapToGrid w:val="0"/>
              <w:jc w:val="center"/>
              <w:rPr>
                <w:rFonts w:ascii="Bookman Old Style" w:hAnsi="Bookman Old Style"/>
                <w:b/>
                <w:sz w:val="14"/>
              </w:rPr>
            </w:pPr>
            <w:r w:rsidRPr="004671E9">
              <w:rPr>
                <w:rFonts w:ascii="Bookman Old Style" w:hAnsi="Bookman Old Style"/>
                <w:b/>
                <w:sz w:val="14"/>
              </w:rPr>
              <w:t>TL=7</w:t>
            </w:r>
          </w:p>
        </w:tc>
        <w:tc>
          <w:tcPr>
            <w:tcW w:w="545" w:type="dxa"/>
            <w:tcBorders>
              <w:top w:val="single" w:sz="4" w:space="0" w:color="000000"/>
            </w:tcBorders>
          </w:tcPr>
          <w:p w:rsidR="00430D67" w:rsidRDefault="00430D67" w:rsidP="00563252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7</w:t>
            </w:r>
          </w:p>
        </w:tc>
        <w:tc>
          <w:tcPr>
            <w:tcW w:w="545" w:type="dxa"/>
            <w:tcBorders>
              <w:top w:val="single" w:sz="4" w:space="0" w:color="000000"/>
            </w:tcBorders>
          </w:tcPr>
          <w:p w:rsidR="00430D67" w:rsidRDefault="00430D67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8</w:t>
            </w:r>
          </w:p>
        </w:tc>
        <w:tc>
          <w:tcPr>
            <w:tcW w:w="545" w:type="dxa"/>
            <w:tcBorders>
              <w:top w:val="single" w:sz="4" w:space="0" w:color="000000"/>
            </w:tcBorders>
          </w:tcPr>
          <w:p w:rsidR="00430D67" w:rsidRDefault="00430D67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9</w:t>
            </w:r>
          </w:p>
        </w:tc>
      </w:tr>
    </w:tbl>
    <w:p w:rsidR="00264946" w:rsidRDefault="00264946">
      <w:pPr>
        <w:ind w:firstLine="708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A saída produzida pelo programa seria a seguinte:</w:t>
      </w:r>
    </w:p>
    <w:p w:rsidR="00264946" w:rsidRDefault="00264946">
      <w:pPr>
        <w:shd w:val="clear" w:color="auto" w:fill="CCCCCC"/>
        <w:ind w:firstLine="708"/>
        <w:jc w:val="center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854  547  890  997  543  123  456</w:t>
      </w:r>
    </w:p>
    <w:p w:rsidR="00264946" w:rsidRDefault="00264946">
      <w:pPr>
        <w:ind w:left="360"/>
        <w:rPr>
          <w:rFonts w:ascii="Bookman Old Style" w:hAnsi="Bookman Old Style"/>
          <w:sz w:val="20"/>
        </w:rPr>
      </w:pPr>
    </w:p>
    <w:p w:rsidR="00264946" w:rsidRDefault="00264946">
      <w:pPr>
        <w:pStyle w:val="NormalWeb"/>
        <w:spacing w:before="0" w:after="0"/>
        <w:rPr>
          <w:rFonts w:ascii="Bookman Old Style" w:hAnsi="Bookman Old Style"/>
          <w:sz w:val="20"/>
        </w:rPr>
      </w:pPr>
    </w:p>
    <w:p w:rsidR="00264946" w:rsidRDefault="00264946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Defina uma função recursiva para determinar o maior divisor comum entre dois números naturais x e y, baseando-se nas regras abaixo. Em seguida, apresente uma versão iterativa do algoritmo capaz de realizar a mesma tarefa.</w:t>
      </w:r>
    </w:p>
    <w:tbl>
      <w:tblPr>
        <w:tblW w:w="0" w:type="auto"/>
        <w:tblInd w:w="18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9"/>
        <w:gridCol w:w="1191"/>
      </w:tblGrid>
      <w:tr w:rsidR="00264946">
        <w:tc>
          <w:tcPr>
            <w:tcW w:w="2619" w:type="dxa"/>
            <w:tcBorders>
              <w:top w:val="single" w:sz="4" w:space="0" w:color="000000"/>
              <w:left w:val="single" w:sz="4" w:space="0" w:color="000000"/>
            </w:tcBorders>
          </w:tcPr>
          <w:p w:rsidR="00264946" w:rsidRDefault="00264946">
            <w:pPr>
              <w:snapToGrid w:val="0"/>
              <w:rPr>
                <w:rFonts w:ascii="Bookman Old Style" w:hAnsi="Bookman Old Style"/>
                <w:sz w:val="20"/>
                <w:lang w:val="es-ES_tradnl"/>
              </w:rPr>
            </w:pPr>
            <w:r>
              <w:rPr>
                <w:rFonts w:ascii="Bookman Old Style" w:hAnsi="Bookman Old Style"/>
                <w:sz w:val="20"/>
                <w:lang w:val="es-ES_tradnl"/>
              </w:rPr>
              <w:t>mdc(</w:t>
            </w:r>
            <w:proofErr w:type="spellStart"/>
            <w:r>
              <w:rPr>
                <w:rFonts w:ascii="Bookman Old Style" w:hAnsi="Bookman Old Style"/>
                <w:sz w:val="20"/>
                <w:lang w:val="es-ES_tradnl"/>
              </w:rPr>
              <w:t>x,y</w:t>
            </w:r>
            <w:proofErr w:type="spellEnd"/>
            <w:r>
              <w:rPr>
                <w:rFonts w:ascii="Bookman Old Style" w:hAnsi="Bookman Old Style"/>
                <w:sz w:val="20"/>
                <w:lang w:val="es-ES_tradnl"/>
              </w:rPr>
              <w:t>) = y</w:t>
            </w:r>
          </w:p>
        </w:tc>
        <w:tc>
          <w:tcPr>
            <w:tcW w:w="1191" w:type="dxa"/>
            <w:tcBorders>
              <w:top w:val="single" w:sz="4" w:space="0" w:color="000000"/>
              <w:right w:val="single" w:sz="4" w:space="0" w:color="000000"/>
            </w:tcBorders>
          </w:tcPr>
          <w:p w:rsidR="00264946" w:rsidRDefault="00264946">
            <w:pPr>
              <w:snapToGrid w:val="0"/>
              <w:rPr>
                <w:rFonts w:ascii="Bookman Old Style" w:hAnsi="Bookman Old Style"/>
                <w:sz w:val="20"/>
                <w:lang w:val="es-ES_tradnl"/>
              </w:rPr>
            </w:pPr>
            <w:r>
              <w:rPr>
                <w:rFonts w:ascii="Bookman Old Style" w:hAnsi="Bookman Old Style"/>
                <w:sz w:val="20"/>
                <w:lang w:val="es-ES_tradnl"/>
              </w:rPr>
              <w:t>se x=y</w:t>
            </w:r>
          </w:p>
        </w:tc>
      </w:tr>
      <w:tr w:rsidR="00264946">
        <w:tc>
          <w:tcPr>
            <w:tcW w:w="2619" w:type="dxa"/>
            <w:tcBorders>
              <w:left w:val="single" w:sz="4" w:space="0" w:color="000000"/>
            </w:tcBorders>
          </w:tcPr>
          <w:p w:rsidR="00264946" w:rsidRDefault="00264946">
            <w:pPr>
              <w:snapToGrid w:val="0"/>
              <w:rPr>
                <w:rFonts w:ascii="Bookman Old Style" w:hAnsi="Bookman Old Style"/>
                <w:sz w:val="20"/>
                <w:lang w:val="es-ES_tradnl"/>
              </w:rPr>
            </w:pPr>
            <w:r>
              <w:rPr>
                <w:rFonts w:ascii="Bookman Old Style" w:hAnsi="Bookman Old Style"/>
                <w:sz w:val="20"/>
                <w:lang w:val="es-ES_tradnl"/>
              </w:rPr>
              <w:t>mdc(</w:t>
            </w:r>
            <w:proofErr w:type="spellStart"/>
            <w:r>
              <w:rPr>
                <w:rFonts w:ascii="Bookman Old Style" w:hAnsi="Bookman Old Style"/>
                <w:sz w:val="20"/>
                <w:lang w:val="es-ES_tradnl"/>
              </w:rPr>
              <w:t>x,y</w:t>
            </w:r>
            <w:proofErr w:type="spellEnd"/>
            <w:r>
              <w:rPr>
                <w:rFonts w:ascii="Bookman Old Style" w:hAnsi="Bookman Old Style"/>
                <w:sz w:val="20"/>
                <w:lang w:val="es-ES_tradnl"/>
              </w:rPr>
              <w:t>) = mdc(</w:t>
            </w:r>
            <w:proofErr w:type="spellStart"/>
            <w:r>
              <w:rPr>
                <w:rFonts w:ascii="Bookman Old Style" w:hAnsi="Bookman Old Style"/>
                <w:sz w:val="20"/>
                <w:lang w:val="es-ES_tradnl"/>
              </w:rPr>
              <w:t>y,x</w:t>
            </w:r>
            <w:proofErr w:type="spellEnd"/>
            <w:r>
              <w:rPr>
                <w:rFonts w:ascii="Bookman Old Style" w:hAnsi="Bookman Old Style"/>
                <w:sz w:val="20"/>
                <w:lang w:val="es-ES_tradnl"/>
              </w:rPr>
              <w:t>)</w:t>
            </w:r>
          </w:p>
        </w:tc>
        <w:tc>
          <w:tcPr>
            <w:tcW w:w="1191" w:type="dxa"/>
            <w:tcBorders>
              <w:right w:val="single" w:sz="4" w:space="0" w:color="000000"/>
            </w:tcBorders>
          </w:tcPr>
          <w:p w:rsidR="00264946" w:rsidRDefault="00264946">
            <w:pPr>
              <w:snapToGrid w:val="0"/>
              <w:rPr>
                <w:rFonts w:ascii="Bookman Old Style" w:hAnsi="Bookman Old Style"/>
                <w:sz w:val="20"/>
                <w:lang w:val="es-ES_tradnl"/>
              </w:rPr>
            </w:pPr>
            <w:r>
              <w:rPr>
                <w:rFonts w:ascii="Bookman Old Style" w:hAnsi="Bookman Old Style"/>
                <w:sz w:val="20"/>
                <w:lang w:val="es-ES_tradnl"/>
              </w:rPr>
              <w:t>se x&lt;y</w:t>
            </w:r>
          </w:p>
        </w:tc>
      </w:tr>
      <w:tr w:rsidR="00264946">
        <w:tc>
          <w:tcPr>
            <w:tcW w:w="2619" w:type="dxa"/>
            <w:tcBorders>
              <w:left w:val="single" w:sz="4" w:space="0" w:color="000000"/>
              <w:bottom w:val="single" w:sz="4" w:space="0" w:color="000000"/>
            </w:tcBorders>
          </w:tcPr>
          <w:p w:rsidR="00264946" w:rsidRDefault="00264946">
            <w:pPr>
              <w:snapToGrid w:val="0"/>
              <w:rPr>
                <w:rFonts w:ascii="Bookman Old Style" w:hAnsi="Bookman Old Style"/>
                <w:sz w:val="20"/>
                <w:lang w:val="es-ES_tradnl"/>
              </w:rPr>
            </w:pPr>
            <w:r>
              <w:rPr>
                <w:rFonts w:ascii="Bookman Old Style" w:hAnsi="Bookman Old Style"/>
                <w:sz w:val="20"/>
                <w:lang w:val="es-ES_tradnl"/>
              </w:rPr>
              <w:t>mdc(</w:t>
            </w:r>
            <w:proofErr w:type="spellStart"/>
            <w:r>
              <w:rPr>
                <w:rFonts w:ascii="Bookman Old Style" w:hAnsi="Bookman Old Style"/>
                <w:sz w:val="20"/>
                <w:lang w:val="es-ES_tradnl"/>
              </w:rPr>
              <w:t>x,y</w:t>
            </w:r>
            <w:proofErr w:type="spellEnd"/>
            <w:r>
              <w:rPr>
                <w:rFonts w:ascii="Bookman Old Style" w:hAnsi="Bookman Old Style"/>
                <w:sz w:val="20"/>
                <w:lang w:val="es-ES_tradnl"/>
              </w:rPr>
              <w:t>) = mdc(x-</w:t>
            </w:r>
            <w:proofErr w:type="spellStart"/>
            <w:r>
              <w:rPr>
                <w:rFonts w:ascii="Bookman Old Style" w:hAnsi="Bookman Old Style"/>
                <w:sz w:val="20"/>
                <w:lang w:val="es-ES_tradnl"/>
              </w:rPr>
              <w:t>y,y</w:t>
            </w:r>
            <w:proofErr w:type="spellEnd"/>
            <w:r>
              <w:rPr>
                <w:rFonts w:ascii="Bookman Old Style" w:hAnsi="Bookman Old Style"/>
                <w:sz w:val="20"/>
                <w:lang w:val="es-ES_tradnl"/>
              </w:rPr>
              <w:t>)</w:t>
            </w:r>
          </w:p>
        </w:tc>
        <w:tc>
          <w:tcPr>
            <w:tcW w:w="1191" w:type="dxa"/>
            <w:tcBorders>
              <w:bottom w:val="single" w:sz="4" w:space="0" w:color="000000"/>
              <w:right w:val="single" w:sz="4" w:space="0" w:color="000000"/>
            </w:tcBorders>
          </w:tcPr>
          <w:p w:rsidR="00264946" w:rsidRDefault="00264946">
            <w:pPr>
              <w:snapToGrid w:val="0"/>
              <w:rPr>
                <w:rFonts w:ascii="Bookman Old Style" w:hAnsi="Bookman Old Style"/>
                <w:sz w:val="20"/>
                <w:lang w:val="es-ES_tradnl"/>
              </w:rPr>
            </w:pPr>
            <w:r>
              <w:rPr>
                <w:rFonts w:ascii="Bookman Old Style" w:hAnsi="Bookman Old Style"/>
                <w:sz w:val="20"/>
                <w:lang w:val="es-ES_tradnl"/>
              </w:rPr>
              <w:t>se x&gt;y</w:t>
            </w:r>
          </w:p>
        </w:tc>
      </w:tr>
    </w:tbl>
    <w:p w:rsidR="00187DBF" w:rsidRDefault="00187DBF" w:rsidP="00187DBF">
      <w:pPr>
        <w:jc w:val="both"/>
        <w:rPr>
          <w:rFonts w:ascii="Bookman Old Style" w:hAnsi="Bookman Old Style"/>
          <w:sz w:val="20"/>
        </w:rPr>
      </w:pPr>
    </w:p>
    <w:p w:rsidR="00187DBF" w:rsidRDefault="00187DBF" w:rsidP="00187DBF">
      <w:pPr>
        <w:jc w:val="both"/>
        <w:rPr>
          <w:rFonts w:ascii="Bookman Old Style" w:hAnsi="Bookman Old Style"/>
          <w:sz w:val="20"/>
        </w:rPr>
      </w:pPr>
    </w:p>
    <w:p w:rsidR="00187DBF" w:rsidRDefault="00187DBF" w:rsidP="00187DBF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Escrever um procedimento recursivo que tome n palavras da entrada e as escreva na ordem reversa. Ex.: se a chamada </w:t>
      </w:r>
      <w:proofErr w:type="spellStart"/>
      <w:proofErr w:type="gramStart"/>
      <w:r>
        <w:rPr>
          <w:rFonts w:ascii="Bookman Old Style" w:hAnsi="Bookman Old Style"/>
          <w:sz w:val="20"/>
        </w:rPr>
        <w:t>PalavrasOrdemReversa</w:t>
      </w:r>
      <w:proofErr w:type="spellEnd"/>
      <w:r>
        <w:rPr>
          <w:rFonts w:ascii="Bookman Old Style" w:hAnsi="Bookman Old Style"/>
          <w:sz w:val="20"/>
        </w:rPr>
        <w:t>(</w:t>
      </w:r>
      <w:proofErr w:type="gramEnd"/>
      <w:r>
        <w:rPr>
          <w:rFonts w:ascii="Bookman Old Style" w:hAnsi="Bookman Old Style"/>
          <w:sz w:val="20"/>
        </w:rPr>
        <w:t>char Frase[100]) fosse executada e as palavras digitadas fossem:</w:t>
      </w:r>
    </w:p>
    <w:p w:rsidR="00187DBF" w:rsidRDefault="00187DBF" w:rsidP="00187DBF">
      <w:pPr>
        <w:pStyle w:val="Ttulo3"/>
      </w:pPr>
      <w:r>
        <w:t>O elefante bebe Água</w:t>
      </w:r>
    </w:p>
    <w:p w:rsidR="00187DBF" w:rsidRDefault="00187DBF" w:rsidP="00187DBF">
      <w:pPr>
        <w:ind w:left="1260"/>
        <w:rPr>
          <w:rFonts w:ascii="Bookman Old Style" w:hAnsi="Bookman Old Style"/>
          <w:sz w:val="20"/>
        </w:rPr>
      </w:pPr>
    </w:p>
    <w:p w:rsidR="00187DBF" w:rsidRDefault="00187DBF" w:rsidP="00187DBF">
      <w:pPr>
        <w:ind w:left="126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A saída produzida pelo programa seria a seguinte:</w:t>
      </w:r>
    </w:p>
    <w:p w:rsidR="00187DBF" w:rsidRDefault="00187DBF" w:rsidP="00187DBF">
      <w:pPr>
        <w:pStyle w:val="Ttulo2"/>
      </w:pPr>
      <w:r>
        <w:t>Água bebe elefante O</w:t>
      </w:r>
    </w:p>
    <w:p w:rsidR="00187DBF" w:rsidRDefault="00187DBF" w:rsidP="00187DBF">
      <w:pPr>
        <w:pStyle w:val="NormalWeb"/>
        <w:spacing w:before="0" w:after="0"/>
        <w:rPr>
          <w:rFonts w:ascii="Bookman Old Style" w:hAnsi="Bookman Old Style"/>
          <w:sz w:val="20"/>
        </w:rPr>
      </w:pPr>
    </w:p>
    <w:p w:rsidR="00264946" w:rsidRDefault="00264946">
      <w:pPr>
        <w:rPr>
          <w:lang w:val="es-ES_tradnl"/>
        </w:rPr>
      </w:pPr>
    </w:p>
    <w:p w:rsidR="00264946" w:rsidRDefault="00D97164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0pt;margin-top:65.6pt;width:278.85pt;height:81.05pt;z-index:251657728;mso-wrap-distance-left:9.05pt;mso-wrap-distance-right:9.05pt" filled="t">
            <v:fill color2="black"/>
            <v:imagedata r:id="rId7" o:title=""/>
            <w10:wrap type="topAndBottom"/>
          </v:shape>
          <o:OLEObject Type="Embed" ProgID="PBrush" ShapeID="_x0000_s1026" DrawAspect="Content" ObjectID="_1742885059" r:id="rId8"/>
        </w:object>
      </w:r>
      <w:r w:rsidR="00264946">
        <w:rPr>
          <w:rFonts w:ascii="Bookman Old Style" w:hAnsi="Bookman Old Style"/>
          <w:sz w:val="20"/>
        </w:rPr>
        <w:t>Elabore um algoritmo que mova três discos de uma Torre de Hanói, que consiste em três hastes (a – b – c), uma das quais serve de suporte para 3 discos de tamanhos diferentes (1 –2 –</w:t>
      </w:r>
      <w:bookmarkStart w:id="0" w:name="_GoBack"/>
      <w:bookmarkEnd w:id="0"/>
      <w:r w:rsidR="00264946">
        <w:rPr>
          <w:rFonts w:ascii="Bookman Old Style" w:hAnsi="Bookman Old Style"/>
          <w:sz w:val="20"/>
        </w:rPr>
        <w:t xml:space="preserve"> 3), os menores sobre os maiores. Pode-se mover um disco de cada vez para qualquer haste contanto que nunca seja colocado um disco maior sobre o menor. O objetivo é transferir os 3 discos para outra haste.</w:t>
      </w:r>
    </w:p>
    <w:p w:rsidR="00264946" w:rsidRDefault="001A07A0">
      <w:pPr>
        <w:ind w:left="36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Passeio do Cavalo do Xadrez</w:t>
      </w:r>
    </w:p>
    <w:p w:rsidR="001A07A0" w:rsidRDefault="001A07A0">
      <w:pPr>
        <w:ind w:left="36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O Problema das 8 Rainhas</w:t>
      </w:r>
    </w:p>
    <w:p w:rsidR="001A07A0" w:rsidRDefault="001A07A0">
      <w:pPr>
        <w:ind w:left="36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Labirinto</w:t>
      </w:r>
    </w:p>
    <w:p w:rsidR="00264946" w:rsidRDefault="00264946">
      <w:pPr>
        <w:rPr>
          <w:rFonts w:ascii="Bookman Old Style" w:hAnsi="Bookman Old Style"/>
          <w:sz w:val="20"/>
        </w:rPr>
      </w:pPr>
    </w:p>
    <w:p w:rsidR="00264946" w:rsidRDefault="00264946">
      <w:pPr>
        <w:numPr>
          <w:ilvl w:val="0"/>
          <w:numId w:val="2"/>
        </w:num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A Série de Fibonacci (1, 1, 2, 3, 5, 8, 13, 21, 34, ...) pode ser definida da seguinte maneira:</w:t>
      </w:r>
    </w:p>
    <w:tbl>
      <w:tblPr>
        <w:tblW w:w="0" w:type="auto"/>
        <w:tblInd w:w="18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9"/>
        <w:gridCol w:w="1731"/>
      </w:tblGrid>
      <w:tr w:rsidR="00264946">
        <w:tc>
          <w:tcPr>
            <w:tcW w:w="2619" w:type="dxa"/>
            <w:tcBorders>
              <w:top w:val="single" w:sz="4" w:space="0" w:color="000000"/>
              <w:left w:val="single" w:sz="4" w:space="0" w:color="000000"/>
            </w:tcBorders>
          </w:tcPr>
          <w:p w:rsidR="00264946" w:rsidRDefault="00264946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F(n) = n</w:t>
            </w:r>
          </w:p>
        </w:tc>
        <w:tc>
          <w:tcPr>
            <w:tcW w:w="1731" w:type="dxa"/>
            <w:tcBorders>
              <w:top w:val="single" w:sz="4" w:space="0" w:color="000000"/>
              <w:right w:val="single" w:sz="4" w:space="0" w:color="000000"/>
            </w:tcBorders>
          </w:tcPr>
          <w:p w:rsidR="00264946" w:rsidRDefault="00264946">
            <w:pPr>
              <w:snapToGrid w:val="0"/>
              <w:rPr>
                <w:rFonts w:ascii="Bookman Old Style" w:hAnsi="Bookman Old Style"/>
                <w:sz w:val="20"/>
              </w:rPr>
            </w:pPr>
            <w:proofErr w:type="gramStart"/>
            <w:r>
              <w:rPr>
                <w:rFonts w:ascii="Bookman Old Style" w:hAnsi="Bookman Old Style"/>
                <w:sz w:val="20"/>
              </w:rPr>
              <w:t>se</w:t>
            </w:r>
            <w:proofErr w:type="gramEnd"/>
            <w:r>
              <w:rPr>
                <w:rFonts w:ascii="Bookman Old Style" w:hAnsi="Bookman Old Style"/>
                <w:sz w:val="20"/>
              </w:rPr>
              <w:t xml:space="preserve"> n=0 ou n=1</w:t>
            </w:r>
          </w:p>
        </w:tc>
      </w:tr>
      <w:tr w:rsidR="00264946">
        <w:tc>
          <w:tcPr>
            <w:tcW w:w="2619" w:type="dxa"/>
            <w:tcBorders>
              <w:left w:val="single" w:sz="4" w:space="0" w:color="000000"/>
              <w:bottom w:val="single" w:sz="4" w:space="0" w:color="000000"/>
            </w:tcBorders>
          </w:tcPr>
          <w:p w:rsidR="00264946" w:rsidRDefault="00264946">
            <w:pPr>
              <w:snapToGrid w:val="0"/>
              <w:rPr>
                <w:rFonts w:ascii="Bookman Old Style" w:hAnsi="Bookman Old Style"/>
                <w:sz w:val="20"/>
              </w:rPr>
            </w:pPr>
            <w:proofErr w:type="gramStart"/>
            <w:r>
              <w:rPr>
                <w:rFonts w:ascii="Bookman Old Style" w:hAnsi="Bookman Old Style"/>
                <w:sz w:val="20"/>
              </w:rPr>
              <w:t>F(</w:t>
            </w:r>
            <w:proofErr w:type="gramEnd"/>
            <w:r>
              <w:rPr>
                <w:rFonts w:ascii="Bookman Old Style" w:hAnsi="Bookman Old Style"/>
                <w:sz w:val="20"/>
              </w:rPr>
              <w:t>n) = F(n-2)+F(n-1)</w:t>
            </w:r>
          </w:p>
        </w:tc>
        <w:tc>
          <w:tcPr>
            <w:tcW w:w="1731" w:type="dxa"/>
            <w:tcBorders>
              <w:bottom w:val="single" w:sz="4" w:space="0" w:color="000000"/>
              <w:right w:val="single" w:sz="4" w:space="0" w:color="000000"/>
            </w:tcBorders>
          </w:tcPr>
          <w:p w:rsidR="00264946" w:rsidRDefault="00264946">
            <w:pPr>
              <w:snapToGrid w:val="0"/>
              <w:rPr>
                <w:rFonts w:ascii="Bookman Old Style" w:hAnsi="Bookman Old Style"/>
                <w:sz w:val="20"/>
              </w:rPr>
            </w:pPr>
            <w:proofErr w:type="gramStart"/>
            <w:r>
              <w:rPr>
                <w:rFonts w:ascii="Bookman Old Style" w:hAnsi="Bookman Old Style"/>
                <w:sz w:val="20"/>
              </w:rPr>
              <w:t>se</w:t>
            </w:r>
            <w:proofErr w:type="gramEnd"/>
            <w:r>
              <w:rPr>
                <w:rFonts w:ascii="Bookman Old Style" w:hAnsi="Bookman Old Style"/>
                <w:sz w:val="20"/>
              </w:rPr>
              <w:t xml:space="preserve"> n&gt;=2</w:t>
            </w:r>
          </w:p>
        </w:tc>
      </w:tr>
    </w:tbl>
    <w:p w:rsidR="00264946" w:rsidRDefault="00264946">
      <w:pPr>
        <w:ind w:left="360"/>
      </w:pPr>
    </w:p>
    <w:p w:rsidR="00264946" w:rsidRDefault="00264946">
      <w:pPr>
        <w:numPr>
          <w:ilvl w:val="0"/>
          <w:numId w:val="3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É possível definir uma rotina recursiva </w:t>
      </w:r>
      <w:r>
        <w:rPr>
          <w:rFonts w:ascii="Bookman Old Style" w:hAnsi="Bookman Old Style"/>
          <w:b/>
          <w:bCs/>
          <w:sz w:val="20"/>
        </w:rPr>
        <w:t>F(n)</w:t>
      </w:r>
      <w:r>
        <w:rPr>
          <w:rFonts w:ascii="Bookman Old Style" w:hAnsi="Bookman Old Style"/>
          <w:sz w:val="20"/>
        </w:rPr>
        <w:t xml:space="preserve"> tal que ela imprima os </w:t>
      </w:r>
      <w:r>
        <w:rPr>
          <w:rFonts w:ascii="Bookman Old Style" w:hAnsi="Bookman Old Style"/>
          <w:b/>
          <w:bCs/>
          <w:sz w:val="20"/>
        </w:rPr>
        <w:t>n</w:t>
      </w:r>
      <w:r>
        <w:rPr>
          <w:rFonts w:ascii="Bookman Old Style" w:hAnsi="Bookman Old Style"/>
          <w:sz w:val="20"/>
        </w:rPr>
        <w:t xml:space="preserve"> primeiros termos da série de Fibonacci? Se for, apresente o algoritmo; senão, explique por que não é possível.</w:t>
      </w:r>
    </w:p>
    <w:p w:rsidR="00264946" w:rsidRDefault="00264946">
      <w:pPr>
        <w:ind w:left="705"/>
        <w:jc w:val="both"/>
        <w:rPr>
          <w:rFonts w:ascii="Bookman Old Style" w:hAnsi="Bookman Old Style"/>
          <w:sz w:val="20"/>
        </w:rPr>
      </w:pPr>
    </w:p>
    <w:p w:rsidR="00264946" w:rsidRDefault="00264946">
      <w:pPr>
        <w:numPr>
          <w:ilvl w:val="0"/>
          <w:numId w:val="3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Seja </w:t>
      </w:r>
      <w:r>
        <w:rPr>
          <w:rFonts w:ascii="Bookman Old Style" w:hAnsi="Bookman Old Style"/>
          <w:b/>
          <w:bCs/>
          <w:sz w:val="20"/>
        </w:rPr>
        <w:t>F(n)</w:t>
      </w:r>
      <w:r>
        <w:rPr>
          <w:rFonts w:ascii="Bookman Old Style" w:hAnsi="Bookman Old Style"/>
          <w:sz w:val="20"/>
        </w:rPr>
        <w:t xml:space="preserve"> uma função que retorna o </w:t>
      </w:r>
      <w:proofErr w:type="spellStart"/>
      <w:r>
        <w:rPr>
          <w:rFonts w:ascii="Bookman Old Style" w:hAnsi="Bookman Old Style"/>
          <w:sz w:val="20"/>
        </w:rPr>
        <w:t>n-ésimo</w:t>
      </w:r>
      <w:proofErr w:type="spellEnd"/>
      <w:r>
        <w:rPr>
          <w:rFonts w:ascii="Bookman Old Style" w:hAnsi="Bookman Old Style"/>
          <w:sz w:val="20"/>
        </w:rPr>
        <w:t xml:space="preserve"> termo da série de Fibonacci. Defina para </w:t>
      </w:r>
      <w:r>
        <w:rPr>
          <w:rFonts w:ascii="Bookman Old Style" w:hAnsi="Bookman Old Style"/>
          <w:b/>
          <w:bCs/>
          <w:sz w:val="20"/>
        </w:rPr>
        <w:t>F(n)</w:t>
      </w:r>
      <w:r>
        <w:rPr>
          <w:rFonts w:ascii="Bookman Old Style" w:hAnsi="Bookman Old Style"/>
          <w:sz w:val="20"/>
        </w:rPr>
        <w:t xml:space="preserve"> uma versão recursiva e outra iterativa e compare, sucessivamente, o tempo gasto de executar cada uma das versões com valores crescentes de </w:t>
      </w:r>
      <w:r>
        <w:rPr>
          <w:rFonts w:ascii="Bookman Old Style" w:hAnsi="Bookman Old Style"/>
          <w:b/>
          <w:bCs/>
          <w:sz w:val="20"/>
        </w:rPr>
        <w:t>n</w:t>
      </w:r>
      <w:r>
        <w:rPr>
          <w:rFonts w:ascii="Bookman Old Style" w:hAnsi="Bookman Old Style"/>
          <w:sz w:val="20"/>
        </w:rPr>
        <w:t xml:space="preserve"> [Dica: escreva um programa para automatizar as comparações e gerar uma tabela contendo os valores de </w:t>
      </w:r>
      <w:r>
        <w:rPr>
          <w:rFonts w:ascii="Bookman Old Style" w:hAnsi="Bookman Old Style"/>
          <w:b/>
          <w:bCs/>
          <w:sz w:val="20"/>
        </w:rPr>
        <w:t>n</w:t>
      </w:r>
      <w:r>
        <w:rPr>
          <w:rFonts w:ascii="Bookman Old Style" w:hAnsi="Bookman Old Style"/>
          <w:sz w:val="20"/>
        </w:rPr>
        <w:t xml:space="preserve"> e os tempos gastos por cada uma das versões].</w:t>
      </w:r>
    </w:p>
    <w:p w:rsidR="00264946" w:rsidRPr="00187DBF" w:rsidRDefault="00264946">
      <w:pPr>
        <w:jc w:val="both"/>
        <w:rPr>
          <w:rFonts w:ascii="Bookman Old Style" w:hAnsi="Bookman Old Style"/>
        </w:rPr>
      </w:pPr>
    </w:p>
    <w:p w:rsidR="005F079B" w:rsidRPr="00187DBF" w:rsidRDefault="005F079B" w:rsidP="005F079B">
      <w:pPr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Bookman Old Style" w:hAnsi="Bookman Old Style"/>
          <w:sz w:val="20"/>
          <w:szCs w:val="22"/>
          <w:lang w:eastAsia="pt-BR"/>
        </w:rPr>
      </w:pPr>
      <w:r w:rsidRPr="00187DBF">
        <w:rPr>
          <w:rFonts w:ascii="Bookman Old Style" w:hAnsi="Bookman Old Style"/>
          <w:bCs/>
          <w:sz w:val="20"/>
          <w:szCs w:val="22"/>
          <w:lang w:eastAsia="pt-BR"/>
        </w:rPr>
        <w:t>Faça uma função recursiva que realize o cálculo do resto da divisão de dois números.</w:t>
      </w:r>
    </w:p>
    <w:p w:rsidR="005F079B" w:rsidRPr="00187DBF" w:rsidRDefault="005F079B" w:rsidP="005F079B">
      <w:pPr>
        <w:suppressAutoHyphens w:val="0"/>
        <w:autoSpaceDE w:val="0"/>
        <w:autoSpaceDN w:val="0"/>
        <w:adjustRightInd w:val="0"/>
        <w:ind w:left="720"/>
        <w:jc w:val="both"/>
        <w:rPr>
          <w:rFonts w:ascii="Bookman Old Style" w:hAnsi="Bookman Old Style"/>
          <w:sz w:val="20"/>
          <w:szCs w:val="22"/>
          <w:lang w:eastAsia="pt-BR"/>
        </w:rPr>
      </w:pPr>
      <w:r w:rsidRPr="00187DBF">
        <w:rPr>
          <w:rFonts w:ascii="Bookman Old Style" w:hAnsi="Bookman Old Style"/>
          <w:sz w:val="20"/>
          <w:szCs w:val="22"/>
          <w:lang w:eastAsia="pt-BR"/>
        </w:rPr>
        <w:t>Dica: realizar sucessivas subtrações.</w:t>
      </w:r>
    </w:p>
    <w:p w:rsidR="005F079B" w:rsidRPr="00187DBF" w:rsidRDefault="005F079B" w:rsidP="005F079B">
      <w:pPr>
        <w:suppressAutoHyphens w:val="0"/>
        <w:autoSpaceDE w:val="0"/>
        <w:autoSpaceDN w:val="0"/>
        <w:adjustRightInd w:val="0"/>
        <w:ind w:left="720"/>
        <w:jc w:val="both"/>
        <w:rPr>
          <w:rFonts w:ascii="Bookman Old Style" w:hAnsi="Bookman Old Style"/>
          <w:sz w:val="20"/>
          <w:szCs w:val="22"/>
          <w:lang w:eastAsia="pt-BR"/>
        </w:rPr>
      </w:pPr>
    </w:p>
    <w:p w:rsidR="005F079B" w:rsidRPr="00187DBF" w:rsidRDefault="00331B98" w:rsidP="005F079B">
      <w:pPr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Bookman Old Style" w:hAnsi="Bookman Old Style"/>
          <w:sz w:val="20"/>
          <w:szCs w:val="22"/>
          <w:lang w:eastAsia="pt-BR"/>
        </w:rPr>
      </w:pPr>
      <w:r w:rsidRPr="00187DBF">
        <w:rPr>
          <w:rFonts w:ascii="Bookman Old Style" w:hAnsi="Bookman Old Style"/>
          <w:sz w:val="20"/>
          <w:szCs w:val="22"/>
          <w:lang w:eastAsia="pt-BR"/>
        </w:rPr>
        <w:t>C</w:t>
      </w:r>
      <w:r w:rsidR="005F079B" w:rsidRPr="00187DBF">
        <w:rPr>
          <w:rFonts w:ascii="Bookman Old Style" w:hAnsi="Bookman Old Style"/>
          <w:sz w:val="20"/>
          <w:szCs w:val="22"/>
          <w:lang w:eastAsia="pt-BR"/>
        </w:rPr>
        <w:t>onstrua uma função que calcule a multiplicação de dois números positivos, maiores que zero, através de sucessivas somas do primeiro número.</w:t>
      </w:r>
    </w:p>
    <w:p w:rsidR="005F079B" w:rsidRPr="00187DBF" w:rsidRDefault="005F079B" w:rsidP="005F079B">
      <w:pPr>
        <w:suppressAutoHyphens w:val="0"/>
        <w:autoSpaceDE w:val="0"/>
        <w:autoSpaceDN w:val="0"/>
        <w:adjustRightInd w:val="0"/>
        <w:jc w:val="both"/>
        <w:rPr>
          <w:rFonts w:ascii="Bookman Old Style" w:hAnsi="Bookman Old Style"/>
          <w:sz w:val="20"/>
          <w:szCs w:val="22"/>
          <w:lang w:eastAsia="pt-BR"/>
        </w:rPr>
      </w:pPr>
    </w:p>
    <w:p w:rsidR="005F079B" w:rsidRPr="00187DBF" w:rsidRDefault="005F079B" w:rsidP="005F079B">
      <w:pPr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Bookman Old Style" w:hAnsi="Bookman Old Style"/>
          <w:sz w:val="20"/>
          <w:szCs w:val="22"/>
          <w:lang w:eastAsia="pt-BR"/>
        </w:rPr>
      </w:pPr>
      <w:r w:rsidRPr="00187DBF">
        <w:rPr>
          <w:rFonts w:ascii="Bookman Old Style" w:hAnsi="Bookman Old Style"/>
          <w:bCs/>
          <w:sz w:val="20"/>
          <w:szCs w:val="22"/>
          <w:lang w:eastAsia="pt-BR"/>
        </w:rPr>
        <w:t>Cálculo recursivo da seguinte fórmula:</w:t>
      </w:r>
    </w:p>
    <w:p w:rsidR="005F079B" w:rsidRPr="00187DBF" w:rsidRDefault="00052EB9" w:rsidP="005F079B">
      <w:pPr>
        <w:suppressAutoHyphens w:val="0"/>
        <w:autoSpaceDE w:val="0"/>
        <w:autoSpaceDN w:val="0"/>
        <w:adjustRightInd w:val="0"/>
        <w:jc w:val="center"/>
        <w:rPr>
          <w:sz w:val="20"/>
          <w:szCs w:val="22"/>
          <w:lang w:eastAsia="pt-BR"/>
        </w:rPr>
      </w:pPr>
      <w:r>
        <w:rPr>
          <w:rFonts w:ascii="Bookman Old Style" w:hAnsi="Bookman Old Style"/>
          <w:noProof/>
          <w:sz w:val="20"/>
          <w:szCs w:val="22"/>
          <w:lang w:eastAsia="pt-BR"/>
        </w:rPr>
        <w:drawing>
          <wp:inline distT="0" distB="0" distL="0" distR="0">
            <wp:extent cx="1104900" cy="466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C12" w:rsidRPr="005F079B" w:rsidRDefault="00A63C12" w:rsidP="00A63C12">
      <w:pPr>
        <w:suppressAutoHyphens w:val="0"/>
        <w:autoSpaceDE w:val="0"/>
        <w:autoSpaceDN w:val="0"/>
        <w:adjustRightInd w:val="0"/>
        <w:rPr>
          <w:sz w:val="22"/>
          <w:szCs w:val="22"/>
          <w:lang w:eastAsia="pt-BR"/>
        </w:rPr>
      </w:pPr>
    </w:p>
    <w:sectPr w:rsidR="00A63C12" w:rsidRPr="005F079B">
      <w:headerReference w:type="default" r:id="rId10"/>
      <w:footerReference w:type="default" r:id="rId11"/>
      <w:footnotePr>
        <w:pos w:val="beneathText"/>
      </w:footnotePr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164" w:rsidRDefault="00D97164">
      <w:r>
        <w:separator/>
      </w:r>
    </w:p>
  </w:endnote>
  <w:endnote w:type="continuationSeparator" w:id="0">
    <w:p w:rsidR="00D97164" w:rsidRDefault="00D97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946" w:rsidRDefault="00264946">
    <w:pPr>
      <w:pStyle w:val="Rodap"/>
      <w:pBdr>
        <w:top w:val="single" w:sz="4" w:space="1" w:color="000000"/>
      </w:pBdr>
      <w:jc w:val="right"/>
      <w:rPr>
        <w:sz w:val="16"/>
      </w:rPr>
    </w:pPr>
    <w:r>
      <w:rPr>
        <w:sz w:val="16"/>
      </w:rPr>
      <w:t xml:space="preserve">Professores: Leandro Luiz de Almeida / </w:t>
    </w:r>
    <w:r w:rsidR="008B3D43">
      <w:rPr>
        <w:sz w:val="16"/>
      </w:rPr>
      <w:t>Francisco Assis da Silva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164" w:rsidRDefault="00D97164">
      <w:r>
        <w:separator/>
      </w:r>
    </w:p>
  </w:footnote>
  <w:footnote w:type="continuationSeparator" w:id="0">
    <w:p w:rsidR="00D97164" w:rsidRDefault="00D971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946" w:rsidRPr="001D59F9" w:rsidRDefault="00052EB9" w:rsidP="001D59F9">
    <w:pPr>
      <w:pStyle w:val="Cabealho"/>
    </w:pPr>
    <w:r>
      <w:rPr>
        <w:noProof/>
        <w:lang w:eastAsia="pt-BR"/>
      </w:rPr>
      <w:drawing>
        <wp:inline distT="0" distB="0" distL="0" distR="0">
          <wp:extent cx="5400675" cy="657225"/>
          <wp:effectExtent l="0" t="0" r="9525" b="9525"/>
          <wp:docPr id="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72561FA3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D0"/>
    <w:rsid w:val="00052EB9"/>
    <w:rsid w:val="00147F61"/>
    <w:rsid w:val="00187DBF"/>
    <w:rsid w:val="001A07A0"/>
    <w:rsid w:val="001D59F9"/>
    <w:rsid w:val="002267DF"/>
    <w:rsid w:val="00264946"/>
    <w:rsid w:val="002A0AFA"/>
    <w:rsid w:val="002A17A0"/>
    <w:rsid w:val="00331B98"/>
    <w:rsid w:val="00430D67"/>
    <w:rsid w:val="004671E9"/>
    <w:rsid w:val="005C5D0A"/>
    <w:rsid w:val="005F079B"/>
    <w:rsid w:val="00872A57"/>
    <w:rsid w:val="0088033F"/>
    <w:rsid w:val="008B3D43"/>
    <w:rsid w:val="00A63C12"/>
    <w:rsid w:val="00B3730B"/>
    <w:rsid w:val="00BE71D0"/>
    <w:rsid w:val="00C62D30"/>
    <w:rsid w:val="00D97164"/>
    <w:rsid w:val="00E112A3"/>
    <w:rsid w:val="00ED077F"/>
    <w:rsid w:val="00F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A776A547-458E-4B4B-B6F2-57D82D39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CCCCCC"/>
      <w:ind w:left="552" w:firstLine="708"/>
      <w:outlineLvl w:val="0"/>
    </w:pPr>
    <w:rPr>
      <w:rFonts w:ascii="Bookman Old Style" w:hAnsi="Bookman Old Style"/>
      <w:b/>
      <w:i/>
      <w:sz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hd w:val="clear" w:color="auto" w:fill="CCCCCC"/>
      <w:jc w:val="center"/>
      <w:outlineLvl w:val="1"/>
    </w:pPr>
    <w:rPr>
      <w:rFonts w:ascii="Bookman Old Style" w:hAnsi="Bookman Old Style"/>
      <w:b/>
      <w:bCs/>
      <w:i/>
      <w:iCs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Bookman Old Style" w:hAnsi="Bookman Old Style"/>
      <w:b/>
      <w:i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styleId="Ttulo">
    <w:name w:val="Title"/>
    <w:basedOn w:val="Normal"/>
    <w:next w:val="Subttulo"/>
    <w:qFormat/>
    <w:pPr>
      <w:spacing w:before="240"/>
      <w:ind w:left="357"/>
      <w:jc w:val="center"/>
    </w:pPr>
    <w:rPr>
      <w:b/>
      <w:bCs/>
      <w:sz w:val="28"/>
    </w:rPr>
  </w:style>
  <w:style w:type="paragraph" w:styleId="Corpodetexto">
    <w:name w:val="Body Text"/>
    <w:basedOn w:val="Normal"/>
    <w:semiHidden/>
    <w:rPr>
      <w:sz w:val="20"/>
    </w:rPr>
  </w:style>
  <w:style w:type="paragraph" w:styleId="Lista">
    <w:name w:val="List"/>
    <w:basedOn w:val="Corpodetexto"/>
    <w:semiHidden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semiHidden/>
    <w:pPr>
      <w:spacing w:before="280" w:after="280"/>
    </w:pPr>
    <w:rPr>
      <w:color w:val="000000"/>
    </w:rPr>
  </w:style>
  <w:style w:type="paragraph" w:styleId="Subttulo">
    <w:name w:val="Subtitle"/>
    <w:basedOn w:val="Ttulo"/>
    <w:next w:val="Corpodetexto"/>
    <w:qFormat/>
    <w:rPr>
      <w:i/>
      <w:iCs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5F079B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112A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12A3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Unoeste</dc:creator>
  <cp:lastModifiedBy>Aluno</cp:lastModifiedBy>
  <cp:revision>2</cp:revision>
  <cp:lastPrinted>2001-09-03T22:01:00Z</cp:lastPrinted>
  <dcterms:created xsi:type="dcterms:W3CDTF">2023-04-13T12:58:00Z</dcterms:created>
  <dcterms:modified xsi:type="dcterms:W3CDTF">2023-04-13T12:58:00Z</dcterms:modified>
</cp:coreProperties>
</file>